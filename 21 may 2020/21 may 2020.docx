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1E" w:rsidRDefault="00C85F1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/>
      </w:tblPr>
      <w:tblGrid>
        <w:gridCol w:w="1362"/>
        <w:gridCol w:w="4645"/>
        <w:gridCol w:w="1514"/>
        <w:gridCol w:w="2661"/>
      </w:tblGrid>
      <w:tr w:rsidR="00E36A1E">
        <w:tc>
          <w:tcPr>
            <w:tcW w:w="130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67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E36A1E">
        <w:tc>
          <w:tcPr>
            <w:tcW w:w="130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67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  <w:r>
              <w:rPr>
                <w:b/>
                <w:sz w:val="24"/>
                <w:szCs w:val="24"/>
              </w:rPr>
              <w:t>L17EC088</w:t>
            </w:r>
          </w:p>
        </w:tc>
      </w:tr>
      <w:tr w:rsidR="00E36A1E">
        <w:tc>
          <w:tcPr>
            <w:tcW w:w="130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67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LEARN CORPORATE TELEPHONE ETIQUETE</w:t>
            </w:r>
          </w:p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2.UNDERSTANDING ACCOUNTING FUNDAMENTALS</w:t>
            </w:r>
          </w:p>
          <w:p w:rsidR="00E36A1E" w:rsidRDefault="00C85F11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3.GAIN FOUNDATIONAL SKILLS IN IT</w:t>
            </w:r>
          </w:p>
        </w:tc>
        <w:tc>
          <w:tcPr>
            <w:tcW w:w="1519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IV SEM &amp; </w:t>
            </w:r>
            <w:r>
              <w:rPr>
                <w:b/>
                <w:sz w:val="24"/>
                <w:szCs w:val="24"/>
              </w:rPr>
              <w:t>A SECTION</w:t>
            </w:r>
          </w:p>
        </w:tc>
      </w:tr>
      <w:tr w:rsidR="00E36A1E">
        <w:tc>
          <w:tcPr>
            <w:tcW w:w="130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678" w:type="dxa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519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</w:tbl>
    <w:p w:rsidR="00E36A1E" w:rsidRDefault="00E36A1E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/>
      </w:tblPr>
      <w:tblGrid>
        <w:gridCol w:w="4804"/>
        <w:gridCol w:w="242"/>
        <w:gridCol w:w="4735"/>
        <w:gridCol w:w="299"/>
      </w:tblGrid>
      <w:tr w:rsidR="00E36A1E">
        <w:tc>
          <w:tcPr>
            <w:tcW w:w="9991" w:type="dxa"/>
            <w:gridSpan w:val="4"/>
          </w:tcPr>
          <w:p w:rsidR="00E36A1E" w:rsidRDefault="00C85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36A1E">
        <w:tc>
          <w:tcPr>
            <w:tcW w:w="9991" w:type="dxa"/>
            <w:gridSpan w:val="4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</w:t>
            </w:r>
            <w:r>
              <w:rPr>
                <w:b/>
                <w:sz w:val="24"/>
                <w:szCs w:val="24"/>
              </w:rPr>
              <w:t>n</w:t>
            </w: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c>
          <w:tcPr>
            <w:tcW w:w="9991" w:type="dxa"/>
            <w:gridSpan w:val="4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E36A1E" w:rsidRDefault="00C85F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 w:rsidR="00E36A1E" w:rsidRDefault="00C85F1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LEARN CORPARATE TELEPHONETELEPHONE ETIQUETTE :</w:t>
            </w:r>
          </w:p>
          <w:p w:rsidR="00E36A1E" w:rsidRDefault="00C85F11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Do's and Don'ts of Telephone  Etiquette. </w:t>
            </w:r>
          </w:p>
          <w:p w:rsidR="00E36A1E" w:rsidRDefault="00C85F11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Dealing with connection -Formal /Informal.</w:t>
            </w:r>
          </w:p>
          <w:p w:rsidR="00E36A1E" w:rsidRDefault="00C85F11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Closing the call -Formal/Informal.</w:t>
            </w:r>
          </w:p>
          <w:p w:rsidR="00E36A1E" w:rsidRDefault="00C85F11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Answering the call -Formal/Informal.</w:t>
            </w:r>
          </w:p>
          <w:p w:rsidR="00E36A1E" w:rsidRDefault="00C85F11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Do's and Don'ts of voice mail. </w:t>
            </w:r>
          </w:p>
          <w:p w:rsidR="00E36A1E" w:rsidRDefault="00C85F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2.UNDERSTAND ACCOUNTING FUNDAMENTALS :</w:t>
            </w:r>
          </w:p>
          <w:p w:rsidR="00E36A1E" w:rsidRDefault="00C85F1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Accounting cycle. </w:t>
            </w:r>
          </w:p>
          <w:p w:rsidR="00E36A1E" w:rsidRDefault="00C85F1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entry system of accounting. </w:t>
            </w:r>
          </w:p>
          <w:p w:rsidR="00E36A1E" w:rsidRDefault="00C85F1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Journals and Ledgers. </w:t>
            </w:r>
          </w:p>
          <w:p w:rsidR="00E36A1E" w:rsidRDefault="00C85F1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Income statements , Revenue and Expenses. </w:t>
            </w:r>
          </w:p>
          <w:p w:rsidR="00E36A1E" w:rsidRDefault="00C85F1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Balance sheet and Assest. </w:t>
            </w:r>
          </w:p>
          <w:p w:rsidR="00E36A1E" w:rsidRDefault="00C85F1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Debit and Credit Rules. </w:t>
            </w:r>
          </w:p>
          <w:p w:rsidR="00E36A1E" w:rsidRDefault="00E36A1E">
            <w:pPr>
              <w:rPr>
                <w:b/>
                <w:bCs/>
                <w:sz w:val="28"/>
                <w:szCs w:val="28"/>
              </w:rPr>
            </w:pPr>
          </w:p>
          <w:p w:rsidR="00E36A1E" w:rsidRDefault="00C85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3.GAIN FOUNDATIONS SKILLS IN IT:</w:t>
            </w:r>
          </w:p>
          <w:p w:rsidR="00E36A1E" w:rsidRDefault="00C85F1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 recruiters expect? </w:t>
            </w:r>
          </w:p>
          <w:p w:rsidR="00E36A1E" w:rsidRDefault="00C85F1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Basics of HTTP. </w:t>
            </w:r>
          </w:p>
          <w:p w:rsidR="00E36A1E" w:rsidRDefault="00C85F1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Basics of HTML/JS/CSS.</w:t>
            </w:r>
          </w:p>
          <w:p w:rsidR="00E36A1E" w:rsidRDefault="00C85F1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Demystify digital competencies/AI.</w:t>
            </w:r>
          </w:p>
          <w:p w:rsidR="00E36A1E" w:rsidRDefault="00C85F1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Warehousing. </w:t>
            </w:r>
          </w:p>
          <w:p w:rsidR="00E36A1E" w:rsidRDefault="00E36A1E">
            <w:pPr>
              <w:pStyle w:val="ListParagraph"/>
              <w:rPr>
                <w:sz w:val="24"/>
                <w:szCs w:val="24"/>
              </w:rPr>
            </w:pPr>
          </w:p>
          <w:p w:rsidR="00E36A1E" w:rsidRDefault="00E36A1E">
            <w:pPr>
              <w:pStyle w:val="ListParagraph"/>
              <w:rPr>
                <w:sz w:val="24"/>
                <w:szCs w:val="24"/>
              </w:rPr>
            </w:pPr>
          </w:p>
          <w:p w:rsidR="00E36A1E" w:rsidRDefault="00E36A1E">
            <w:pPr>
              <w:rPr>
                <w:bCs/>
                <w:sz w:val="24"/>
                <w:szCs w:val="24"/>
              </w:rPr>
            </w:pPr>
          </w:p>
          <w:p w:rsidR="00E36A1E" w:rsidRDefault="00E36A1E">
            <w:pPr>
              <w:rPr>
                <w:bCs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Cs/>
                <w:sz w:val="24"/>
                <w:szCs w:val="24"/>
              </w:rPr>
            </w:pPr>
          </w:p>
        </w:tc>
      </w:tr>
      <w:tr w:rsidR="00E36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Date:2</w:t>
            </w: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</w:rPr>
              <w:t xml:space="preserve">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Name:shradha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Course: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 4AL17EC088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1.PROJECT EXERCISE WITH PYTHON AND MSSQL:INTERACTIVE  ENGLISH DICTIONARY . </w:t>
            </w:r>
          </w:p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2.DATA ANALYSIS WITH</w:t>
            </w:r>
            <w:r>
              <w:rPr>
                <w:b/>
                <w:sz w:val="24"/>
                <w:szCs w:val="24"/>
              </w:rPr>
              <w:t xml:space="preserve"> PANDAS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 w:rsidTr="00C85F11">
        <w:trPr>
          <w:trHeight w:val="533"/>
        </w:trPr>
        <w:tc>
          <w:tcPr>
            <w:tcW w:w="9991" w:type="dxa"/>
            <w:gridSpan w:val="4"/>
          </w:tcPr>
          <w:p w:rsidR="00E36A1E" w:rsidRDefault="00C85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36A1E" w:rsidRPr="00C85F11" w:rsidTr="00C85F11">
        <w:trPr>
          <w:trHeight w:val="6509"/>
        </w:trPr>
        <w:tc>
          <w:tcPr>
            <w:tcW w:w="9991" w:type="dxa"/>
            <w:gridSpan w:val="4"/>
          </w:tcPr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  <w:tr w:rsidR="00E36A1E">
        <w:trPr>
          <w:trHeight w:val="9170"/>
        </w:trPr>
        <w:tc>
          <w:tcPr>
            <w:tcW w:w="9991" w:type="dxa"/>
            <w:gridSpan w:val="4"/>
          </w:tcPr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C85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C85F1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 w:rsidR="00E36A1E" w:rsidRDefault="00C85F11">
            <w:pPr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1.</w:t>
            </w:r>
            <w:r>
              <w:rPr>
                <w:b/>
                <w:sz w:val="28"/>
                <w:szCs w:val="28"/>
              </w:rPr>
              <w:t xml:space="preserve">PROJECT EXERCISE WITH PYTHON AND </w:t>
            </w:r>
          </w:p>
          <w:p w:rsidR="00E36A1E" w:rsidRDefault="00C85F11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 xml:space="preserve">MSSQL : INTERACTIVE  ENGLISH </w:t>
            </w:r>
            <w:r>
              <w:rPr>
                <w:b/>
                <w:sz w:val="28"/>
                <w:szCs w:val="28"/>
              </w:rPr>
              <w:t>DICTIONARY</w:t>
            </w:r>
            <w:r>
              <w:rPr>
                <w:b/>
                <w:sz w:val="32"/>
                <w:szCs w:val="32"/>
              </w:rPr>
              <w:t xml:space="preserve"> ;</w:t>
            </w:r>
          </w:p>
          <w:p w:rsidR="00E36A1E" w:rsidRDefault="00C85F11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Intro to the App. </w:t>
            </w:r>
          </w:p>
          <w:p w:rsidR="00E36A1E" w:rsidRDefault="00C85F11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Making the App. </w:t>
            </w:r>
          </w:p>
          <w:p w:rsidR="00E36A1E" w:rsidRDefault="00C85F1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2.DATA ANALYSIS WITH PANDAS: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started with Pandas. 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started with Jupyter notebook. 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Loading CSV files. 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Indexing and Slicing. 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Deleting Columns and Rows. 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and Adding new columns and rows. </w:t>
            </w:r>
          </w:p>
          <w:p w:rsidR="00E36A1E" w:rsidRDefault="00C85F1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Geocoding addresses with Pandas and Geopy. </w:t>
            </w:r>
          </w:p>
          <w:p w:rsidR="00E36A1E" w:rsidRDefault="00E36A1E">
            <w:pPr>
              <w:pStyle w:val="ListParagraph"/>
              <w:rPr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  <w:p w:rsidR="00E36A1E" w:rsidRDefault="00E36A1E">
            <w:pPr>
              <w:rPr>
                <w:b/>
                <w:sz w:val="24"/>
                <w:szCs w:val="24"/>
              </w:rPr>
            </w:pPr>
          </w:p>
        </w:tc>
      </w:tr>
    </w:tbl>
    <w:p w:rsidR="00E36A1E" w:rsidRDefault="00E36A1E">
      <w:pPr>
        <w:rPr>
          <w:b/>
          <w:sz w:val="24"/>
          <w:szCs w:val="24"/>
        </w:rPr>
      </w:pPr>
    </w:p>
    <w:sectPr w:rsidR="00E36A1E" w:rsidSect="00E36A1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00000001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5">
    <w:nsid w:val="00000005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">
    <w:nsid w:val="00000006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A1E"/>
    <w:rsid w:val="00C85F11"/>
    <w:rsid w:val="00E36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85AB-C00D-4E5D-A0E1-0B36D2C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1557</Characters>
  <Application>Microsoft Office Word</Application>
  <DocSecurity>0</DocSecurity>
  <Lines>12</Lines>
  <Paragraphs>3</Paragraphs>
  <ScaleCrop>false</ScaleCrop>
  <Company>CtrlSoft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2020-05-20T09:42:00Z</dcterms:created>
  <dcterms:modified xsi:type="dcterms:W3CDTF">2020-05-21T12:41:00Z</dcterms:modified>
</cp:coreProperties>
</file>